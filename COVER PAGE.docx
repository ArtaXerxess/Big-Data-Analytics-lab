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BEAFE" w14:textId="17F2EACF" w:rsidR="00C873FE" w:rsidRDefault="00923937">
      <w:pPr>
        <w:spacing w:before="5" w:line="80" w:lineRule="exact"/>
        <w:rPr>
          <w:sz w:val="8"/>
          <w:szCs w:val="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28274352" wp14:editId="5DC2DF07">
            <wp:simplePos x="0" y="0"/>
            <wp:positionH relativeFrom="page">
              <wp:posOffset>986155</wp:posOffset>
            </wp:positionH>
            <wp:positionV relativeFrom="page">
              <wp:posOffset>839470</wp:posOffset>
            </wp:positionV>
            <wp:extent cx="984885" cy="999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68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488"/>
        <w:gridCol w:w="1286"/>
        <w:gridCol w:w="1844"/>
        <w:gridCol w:w="1844"/>
        <w:gridCol w:w="1844"/>
      </w:tblGrid>
      <w:tr w:rsidR="00C873FE" w14:paraId="4C4D4135" w14:textId="77777777" w:rsidTr="005F4202">
        <w:trPr>
          <w:trHeight w:hRule="exact" w:val="2307"/>
        </w:trPr>
        <w:tc>
          <w:tcPr>
            <w:tcW w:w="1086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3019D" w14:textId="77777777" w:rsidR="00C873FE" w:rsidRDefault="009D4CFA">
            <w:pPr>
              <w:spacing w:line="320" w:lineRule="exact"/>
              <w:ind w:left="4951" w:right="3265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A</w:t>
            </w:r>
            <w:r>
              <w:rPr>
                <w:b/>
                <w:i/>
                <w:spacing w:val="1"/>
                <w:sz w:val="28"/>
                <w:szCs w:val="28"/>
              </w:rPr>
              <w:t>g</w:t>
            </w:r>
            <w:r>
              <w:rPr>
                <w:b/>
                <w:i/>
                <w:sz w:val="28"/>
                <w:szCs w:val="28"/>
              </w:rPr>
              <w:t>n</w:t>
            </w:r>
            <w:r>
              <w:rPr>
                <w:b/>
                <w:i/>
                <w:spacing w:val="-3"/>
                <w:sz w:val="28"/>
                <w:szCs w:val="28"/>
              </w:rPr>
              <w:t>e</w:t>
            </w:r>
            <w:r>
              <w:rPr>
                <w:b/>
                <w:i/>
                <w:sz w:val="28"/>
                <w:szCs w:val="28"/>
              </w:rPr>
              <w:t>l</w:t>
            </w:r>
            <w:proofErr w:type="spellEnd"/>
            <w:r w:rsidR="009E013A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>C</w:t>
            </w:r>
            <w:r>
              <w:rPr>
                <w:b/>
                <w:i/>
                <w:spacing w:val="-3"/>
                <w:sz w:val="28"/>
                <w:szCs w:val="28"/>
              </w:rPr>
              <w:t>h</w:t>
            </w:r>
            <w:r>
              <w:rPr>
                <w:b/>
                <w:i/>
                <w:spacing w:val="1"/>
                <w:sz w:val="28"/>
                <w:szCs w:val="28"/>
              </w:rPr>
              <w:t>a</w:t>
            </w:r>
            <w:r>
              <w:rPr>
                <w:b/>
                <w:i/>
                <w:spacing w:val="-1"/>
                <w:sz w:val="28"/>
                <w:szCs w:val="28"/>
              </w:rPr>
              <w:t>r</w:t>
            </w:r>
            <w:r>
              <w:rPr>
                <w:b/>
                <w:i/>
                <w:spacing w:val="1"/>
                <w:sz w:val="28"/>
                <w:szCs w:val="28"/>
              </w:rPr>
              <w:t>i</w:t>
            </w:r>
            <w:r>
              <w:rPr>
                <w:b/>
                <w:i/>
                <w:spacing w:val="-1"/>
                <w:sz w:val="28"/>
                <w:szCs w:val="28"/>
              </w:rPr>
              <w:t>t</w:t>
            </w:r>
            <w:r>
              <w:rPr>
                <w:b/>
                <w:i/>
                <w:spacing w:val="1"/>
                <w:sz w:val="28"/>
                <w:szCs w:val="28"/>
              </w:rPr>
              <w:t>i</w:t>
            </w:r>
            <w:r>
              <w:rPr>
                <w:b/>
                <w:i/>
                <w:spacing w:val="-2"/>
                <w:sz w:val="28"/>
                <w:szCs w:val="28"/>
              </w:rPr>
              <w:t>e</w:t>
            </w:r>
            <w:r>
              <w:rPr>
                <w:b/>
                <w:i/>
                <w:spacing w:val="1"/>
                <w:sz w:val="28"/>
                <w:szCs w:val="28"/>
              </w:rPr>
              <w:t>s</w:t>
            </w:r>
            <w:r>
              <w:rPr>
                <w:b/>
                <w:i/>
                <w:sz w:val="28"/>
                <w:szCs w:val="28"/>
              </w:rPr>
              <w:t>’</w:t>
            </w:r>
          </w:p>
          <w:p w14:paraId="0791E118" w14:textId="77777777" w:rsidR="00C873FE" w:rsidRDefault="00C873FE">
            <w:pPr>
              <w:spacing w:before="2" w:line="160" w:lineRule="exact"/>
              <w:rPr>
                <w:sz w:val="16"/>
                <w:szCs w:val="16"/>
              </w:rPr>
            </w:pPr>
          </w:p>
          <w:p w14:paraId="02750F58" w14:textId="77777777" w:rsidR="00EE5A80" w:rsidRDefault="009D4CFA">
            <w:pPr>
              <w:tabs>
                <w:tab w:val="left" w:pos="9640"/>
              </w:tabs>
              <w:spacing w:line="369" w:lineRule="auto"/>
              <w:ind w:left="2128" w:right="451"/>
              <w:jc w:val="center"/>
              <w:rPr>
                <w:b/>
                <w:sz w:val="22"/>
                <w:szCs w:val="22"/>
                <w:u w:val="single" w:color="000000"/>
              </w:rPr>
            </w:pPr>
            <w:r>
              <w:rPr>
                <w:b/>
                <w:sz w:val="32"/>
                <w:szCs w:val="32"/>
              </w:rPr>
              <w:t>Fr.</w:t>
            </w:r>
            <w:r w:rsidR="009E013A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C.</w:t>
            </w:r>
            <w:r w:rsidR="009E013A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R</w:t>
            </w:r>
            <w:r>
              <w:rPr>
                <w:b/>
                <w:spacing w:val="1"/>
                <w:sz w:val="32"/>
                <w:szCs w:val="32"/>
              </w:rPr>
              <w:t>O</w:t>
            </w:r>
            <w:r>
              <w:rPr>
                <w:b/>
                <w:sz w:val="32"/>
                <w:szCs w:val="32"/>
              </w:rPr>
              <w:t>DRI</w:t>
            </w:r>
            <w:r>
              <w:rPr>
                <w:b/>
                <w:spacing w:val="2"/>
                <w:sz w:val="32"/>
                <w:szCs w:val="32"/>
              </w:rPr>
              <w:t>GU</w:t>
            </w:r>
            <w:r>
              <w:rPr>
                <w:b/>
                <w:sz w:val="32"/>
                <w:szCs w:val="32"/>
              </w:rPr>
              <w:t>ES</w:t>
            </w:r>
            <w:r w:rsidR="009E013A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INS</w:t>
            </w:r>
            <w:r>
              <w:rPr>
                <w:b/>
                <w:spacing w:val="1"/>
                <w:sz w:val="32"/>
                <w:szCs w:val="32"/>
              </w:rPr>
              <w:t>T</w:t>
            </w:r>
            <w:r>
              <w:rPr>
                <w:b/>
                <w:sz w:val="32"/>
                <w:szCs w:val="32"/>
              </w:rPr>
              <w:t>I</w:t>
            </w:r>
            <w:r>
              <w:rPr>
                <w:b/>
                <w:spacing w:val="1"/>
                <w:sz w:val="32"/>
                <w:szCs w:val="32"/>
              </w:rPr>
              <w:t>T</w:t>
            </w:r>
            <w:r>
              <w:rPr>
                <w:b/>
                <w:sz w:val="32"/>
                <w:szCs w:val="32"/>
              </w:rPr>
              <w:t>UTE</w:t>
            </w:r>
            <w:r w:rsidR="009E013A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pacing w:val="-1"/>
                <w:sz w:val="32"/>
                <w:szCs w:val="32"/>
              </w:rPr>
              <w:t>O</w:t>
            </w:r>
            <w:r>
              <w:rPr>
                <w:b/>
                <w:sz w:val="32"/>
                <w:szCs w:val="32"/>
              </w:rPr>
              <w:t>F</w:t>
            </w:r>
            <w:r w:rsidR="009E013A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w w:val="99"/>
                <w:sz w:val="32"/>
                <w:szCs w:val="32"/>
              </w:rPr>
              <w:t>TEC</w:t>
            </w:r>
            <w:r>
              <w:rPr>
                <w:b/>
                <w:spacing w:val="2"/>
                <w:w w:val="99"/>
                <w:sz w:val="32"/>
                <w:szCs w:val="32"/>
              </w:rPr>
              <w:t>H</w:t>
            </w:r>
            <w:r>
              <w:rPr>
                <w:b/>
                <w:w w:val="99"/>
                <w:sz w:val="32"/>
                <w:szCs w:val="32"/>
              </w:rPr>
              <w:t>N</w:t>
            </w:r>
            <w:r>
              <w:rPr>
                <w:b/>
                <w:spacing w:val="-1"/>
                <w:w w:val="99"/>
                <w:sz w:val="32"/>
                <w:szCs w:val="32"/>
              </w:rPr>
              <w:t>O</w:t>
            </w:r>
            <w:r>
              <w:rPr>
                <w:b/>
                <w:spacing w:val="3"/>
                <w:w w:val="99"/>
                <w:sz w:val="32"/>
                <w:szCs w:val="32"/>
              </w:rPr>
              <w:t>L</w:t>
            </w:r>
            <w:r>
              <w:rPr>
                <w:b/>
                <w:spacing w:val="1"/>
                <w:w w:val="99"/>
                <w:sz w:val="32"/>
                <w:szCs w:val="32"/>
              </w:rPr>
              <w:t>O</w:t>
            </w:r>
            <w:r>
              <w:rPr>
                <w:b/>
                <w:spacing w:val="-1"/>
                <w:w w:val="99"/>
                <w:sz w:val="32"/>
                <w:szCs w:val="32"/>
              </w:rPr>
              <w:t>G</w:t>
            </w:r>
            <w:r>
              <w:rPr>
                <w:b/>
                <w:w w:val="99"/>
                <w:sz w:val="32"/>
                <w:szCs w:val="32"/>
              </w:rPr>
              <w:t xml:space="preserve">Y </w:t>
            </w:r>
            <w:r>
              <w:rPr>
                <w:b/>
                <w:spacing w:val="-1"/>
                <w:sz w:val="22"/>
                <w:szCs w:val="22"/>
              </w:rPr>
              <w:t>DE</w:t>
            </w: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1"/>
                <w:sz w:val="22"/>
                <w:szCs w:val="22"/>
              </w:rPr>
              <w:t>ART</w:t>
            </w:r>
            <w:r>
              <w:rPr>
                <w:b/>
                <w:sz w:val="22"/>
                <w:szCs w:val="22"/>
              </w:rPr>
              <w:t>ME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T</w:t>
            </w:r>
            <w:r w:rsidR="009E013A">
              <w:rPr>
                <w:b/>
                <w:sz w:val="22"/>
                <w:szCs w:val="22"/>
              </w:rPr>
              <w:t xml:space="preserve"> OF </w:t>
            </w:r>
            <w:r w:rsidR="00EE5A80" w:rsidRPr="009E013A">
              <w:rPr>
                <w:b/>
                <w:sz w:val="22"/>
                <w:szCs w:val="22"/>
              </w:rPr>
              <w:t>COMPUTER ENGINEERING</w:t>
            </w:r>
          </w:p>
          <w:p w14:paraId="5FDA4A3B" w14:textId="77777777" w:rsidR="00C873FE" w:rsidRPr="0078729F" w:rsidRDefault="009D4CFA">
            <w:pPr>
              <w:tabs>
                <w:tab w:val="left" w:pos="9640"/>
              </w:tabs>
              <w:spacing w:line="369" w:lineRule="auto"/>
              <w:ind w:left="2128" w:right="451"/>
              <w:jc w:val="center"/>
              <w:rPr>
                <w:b/>
                <w:sz w:val="26"/>
                <w:szCs w:val="26"/>
              </w:rPr>
            </w:pPr>
            <w:r w:rsidRPr="0078729F">
              <w:rPr>
                <w:b/>
                <w:sz w:val="26"/>
                <w:szCs w:val="26"/>
              </w:rPr>
              <w:t>LABORATORY CONTINUOUS</w:t>
            </w:r>
            <w:r w:rsidR="009E013A" w:rsidRPr="0078729F">
              <w:rPr>
                <w:b/>
                <w:sz w:val="26"/>
                <w:szCs w:val="26"/>
              </w:rPr>
              <w:t xml:space="preserve"> </w:t>
            </w:r>
            <w:r w:rsidRPr="0078729F">
              <w:rPr>
                <w:b/>
                <w:sz w:val="26"/>
                <w:szCs w:val="26"/>
              </w:rPr>
              <w:t>ASSESSMENT</w:t>
            </w:r>
            <w:r w:rsidR="009E013A" w:rsidRPr="0078729F">
              <w:rPr>
                <w:b/>
                <w:sz w:val="26"/>
                <w:szCs w:val="26"/>
              </w:rPr>
              <w:t xml:space="preserve"> </w:t>
            </w:r>
            <w:r w:rsidRPr="0078729F">
              <w:rPr>
                <w:b/>
                <w:sz w:val="26"/>
                <w:szCs w:val="26"/>
              </w:rPr>
              <w:t>FORMAT</w:t>
            </w:r>
          </w:p>
          <w:p w14:paraId="545E9A2B" w14:textId="0BBF1C71" w:rsidR="00C873FE" w:rsidRDefault="00F64F98" w:rsidP="002E2D3D">
            <w:pPr>
              <w:tabs>
                <w:tab w:val="left" w:pos="7620"/>
              </w:tabs>
              <w:spacing w:line="260" w:lineRule="exact"/>
              <w:ind w:left="4183" w:right="2499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SECOND</w:t>
            </w:r>
            <w:bookmarkStart w:id="0" w:name="_GoBack"/>
            <w:bookmarkEnd w:id="0"/>
            <w:r w:rsidR="0078729F">
              <w:rPr>
                <w:b/>
                <w:spacing w:val="-3"/>
                <w:sz w:val="24"/>
                <w:szCs w:val="24"/>
              </w:rPr>
              <w:t xml:space="preserve"> HALF OF</w:t>
            </w:r>
            <w:r w:rsidR="009E013A" w:rsidRPr="0078729F">
              <w:rPr>
                <w:b/>
                <w:sz w:val="24"/>
                <w:szCs w:val="24"/>
              </w:rPr>
              <w:t xml:space="preserve"> </w:t>
            </w:r>
            <w:r w:rsidR="00EE5A80" w:rsidRPr="0078729F">
              <w:rPr>
                <w:b/>
                <w:spacing w:val="4"/>
                <w:sz w:val="24"/>
                <w:szCs w:val="24"/>
              </w:rPr>
              <w:t>20</w:t>
            </w:r>
            <w:r w:rsidR="00687498">
              <w:rPr>
                <w:b/>
                <w:spacing w:val="4"/>
                <w:sz w:val="24"/>
                <w:szCs w:val="24"/>
              </w:rPr>
              <w:t>2</w:t>
            </w:r>
            <w:r w:rsidR="002E2D3D">
              <w:rPr>
                <w:b/>
                <w:spacing w:val="4"/>
                <w:sz w:val="24"/>
                <w:szCs w:val="24"/>
              </w:rPr>
              <w:t>2</w:t>
            </w:r>
          </w:p>
        </w:tc>
      </w:tr>
      <w:tr w:rsidR="00C873FE" w14:paraId="00DD490C" w14:textId="77777777" w:rsidTr="005F4202">
        <w:trPr>
          <w:trHeight w:hRule="exact" w:val="523"/>
        </w:trPr>
        <w:tc>
          <w:tcPr>
            <w:tcW w:w="1086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B6313" w14:textId="77777777" w:rsidR="00C873FE" w:rsidRDefault="00C873FE">
            <w:pPr>
              <w:spacing w:before="8" w:line="100" w:lineRule="exact"/>
              <w:rPr>
                <w:sz w:val="11"/>
                <w:szCs w:val="11"/>
              </w:rPr>
            </w:pPr>
          </w:p>
          <w:p w14:paraId="77A49B0D" w14:textId="52D26C84" w:rsidR="00C873FE" w:rsidRDefault="009D4CFA" w:rsidP="00D91679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 w:rsidR="0078618D">
              <w:rPr>
                <w:b/>
                <w:spacing w:val="2"/>
                <w:sz w:val="24"/>
                <w:szCs w:val="24"/>
              </w:rPr>
              <w:t xml:space="preserve"> &amp; Course Code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C873FE" w14:paraId="3E364FBD" w14:textId="77777777" w:rsidTr="005F4202">
        <w:trPr>
          <w:trHeight w:hRule="exact" w:val="521"/>
        </w:trPr>
        <w:tc>
          <w:tcPr>
            <w:tcW w:w="1086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806A2" w14:textId="77777777" w:rsidR="00C873FE" w:rsidRDefault="00C873FE">
            <w:pPr>
              <w:spacing w:before="6" w:line="100" w:lineRule="exact"/>
              <w:rPr>
                <w:sz w:val="11"/>
                <w:szCs w:val="11"/>
              </w:rPr>
            </w:pPr>
          </w:p>
          <w:p w14:paraId="1A335450" w14:textId="448DB305" w:rsidR="00C873FE" w:rsidRDefault="009D4CFA" w:rsidP="005E3F77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 w:rsidR="009E013A">
              <w:rPr>
                <w:b/>
                <w:sz w:val="24"/>
                <w:szCs w:val="24"/>
              </w:rPr>
              <w:t xml:space="preserve"> the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:</w:t>
            </w:r>
            <w:r w:rsidR="00DC1D6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873FE" w14:paraId="593BCBE6" w14:textId="77777777" w:rsidTr="005F4202">
        <w:trPr>
          <w:trHeight w:hRule="exact" w:val="521"/>
        </w:trPr>
        <w:tc>
          <w:tcPr>
            <w:tcW w:w="1086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D4DC" w14:textId="77777777" w:rsidR="00C873FE" w:rsidRDefault="00C873FE">
            <w:pPr>
              <w:spacing w:before="6" w:line="100" w:lineRule="exact"/>
              <w:rPr>
                <w:sz w:val="11"/>
                <w:szCs w:val="11"/>
              </w:rPr>
            </w:pPr>
          </w:p>
          <w:p w14:paraId="75FBD588" w14:textId="0B199BDD" w:rsidR="00C873FE" w:rsidRDefault="009D4CFA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the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tu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t:</w:t>
            </w:r>
          </w:p>
        </w:tc>
      </w:tr>
      <w:tr w:rsidR="00C873FE" w14:paraId="56CAEF32" w14:textId="77777777" w:rsidTr="005F4202">
        <w:trPr>
          <w:trHeight w:hRule="exact" w:val="521"/>
        </w:trPr>
        <w:tc>
          <w:tcPr>
            <w:tcW w:w="53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A1C61" w14:textId="77777777" w:rsidR="00C873FE" w:rsidRDefault="00C873FE">
            <w:pPr>
              <w:spacing w:before="6" w:line="100" w:lineRule="exact"/>
              <w:rPr>
                <w:sz w:val="11"/>
                <w:szCs w:val="11"/>
              </w:rPr>
            </w:pPr>
          </w:p>
          <w:p w14:paraId="2CEFAFAC" w14:textId="0C4D3FC8" w:rsidR="00C873FE" w:rsidRDefault="009D4CFA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No:</w:t>
            </w:r>
            <w:r w:rsidR="00EE08F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32BAF" w14:textId="77777777" w:rsidR="00C873FE" w:rsidRDefault="00C873FE">
            <w:pPr>
              <w:spacing w:before="6" w:line="100" w:lineRule="exact"/>
              <w:rPr>
                <w:sz w:val="11"/>
                <w:szCs w:val="11"/>
              </w:rPr>
            </w:pPr>
          </w:p>
          <w:p w14:paraId="001F9605" w14:textId="00B1181D" w:rsidR="00C873FE" w:rsidRDefault="009D4CFA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eme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:</w:t>
            </w:r>
            <w:r w:rsidR="00EE08FD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873FE" w14:paraId="6FCCFC85" w14:textId="77777777" w:rsidTr="005F4202">
        <w:trPr>
          <w:trHeight w:hRule="exact" w:val="521"/>
        </w:trPr>
        <w:tc>
          <w:tcPr>
            <w:tcW w:w="53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73689" w14:textId="77777777" w:rsidR="00C873FE" w:rsidRDefault="00C873FE">
            <w:pPr>
              <w:spacing w:before="6" w:line="100" w:lineRule="exact"/>
              <w:rPr>
                <w:sz w:val="11"/>
                <w:szCs w:val="11"/>
              </w:rPr>
            </w:pPr>
          </w:p>
          <w:p w14:paraId="41040C7F" w14:textId="256B143C" w:rsidR="00C873FE" w:rsidRDefault="009D4CFA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Bat</w:t>
            </w:r>
            <w:r>
              <w:rPr>
                <w:b/>
                <w:spacing w:val="-2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03F19" w14:textId="77777777" w:rsidR="00C873FE" w:rsidRDefault="00C873FE">
            <w:pPr>
              <w:spacing w:before="6" w:line="100" w:lineRule="exact"/>
              <w:rPr>
                <w:sz w:val="11"/>
                <w:szCs w:val="11"/>
              </w:rPr>
            </w:pPr>
          </w:p>
          <w:p w14:paraId="2E618F8E" w14:textId="34A47D63" w:rsidR="00C873FE" w:rsidRDefault="009D4CFA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al N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C873FE" w14:paraId="54329AB4" w14:textId="77777777" w:rsidTr="005F4202">
        <w:trPr>
          <w:trHeight w:hRule="exact" w:val="547"/>
        </w:trPr>
        <w:tc>
          <w:tcPr>
            <w:tcW w:w="53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07487" w14:textId="77777777" w:rsidR="00C873FE" w:rsidRDefault="00C873FE">
            <w:pPr>
              <w:spacing w:before="8" w:line="120" w:lineRule="exact"/>
              <w:rPr>
                <w:sz w:val="12"/>
                <w:szCs w:val="12"/>
              </w:rPr>
            </w:pPr>
          </w:p>
          <w:p w14:paraId="7A831C68" w14:textId="77777777" w:rsidR="00C873FE" w:rsidRDefault="009D4CFA" w:rsidP="00616285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2"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 w:rsidR="009E013A">
              <w:rPr>
                <w:b/>
                <w:spacing w:val="1"/>
                <w:sz w:val="24"/>
                <w:szCs w:val="24"/>
              </w:rPr>
              <w:t xml:space="preserve"> Conduction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5B8EC" w14:textId="77777777" w:rsidR="00C873FE" w:rsidRDefault="00C873FE">
            <w:pPr>
              <w:spacing w:before="8" w:line="120" w:lineRule="exact"/>
              <w:rPr>
                <w:sz w:val="12"/>
                <w:szCs w:val="12"/>
              </w:rPr>
            </w:pPr>
          </w:p>
          <w:p w14:paraId="11F3E205" w14:textId="77777777" w:rsidR="00C873FE" w:rsidRDefault="009D4CFA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t S</w:t>
            </w:r>
            <w:r>
              <w:rPr>
                <w:b/>
                <w:spacing w:val="1"/>
                <w:sz w:val="24"/>
                <w:szCs w:val="24"/>
              </w:rPr>
              <w:t>ub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is</w:t>
            </w:r>
            <w:r>
              <w:rPr>
                <w:b/>
                <w:spacing w:val="3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C873FE" w14:paraId="40B9AA5C" w14:textId="77777777" w:rsidTr="005F4202">
        <w:trPr>
          <w:trHeight w:hRule="exact" w:val="844"/>
        </w:trPr>
        <w:tc>
          <w:tcPr>
            <w:tcW w:w="1086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5D0C5" w14:textId="77777777" w:rsidR="009E013A" w:rsidRDefault="009E013A">
            <w:pPr>
              <w:spacing w:line="260" w:lineRule="exact"/>
              <w:ind w:left="102"/>
              <w:rPr>
                <w:b/>
                <w:sz w:val="24"/>
                <w:szCs w:val="24"/>
              </w:rPr>
            </w:pPr>
          </w:p>
          <w:p w14:paraId="4106E631" w14:textId="027BC0D3" w:rsidR="00C873FE" w:rsidRDefault="009D4CF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C873FE" w14:paraId="33092038" w14:textId="77777777" w:rsidTr="005F4202">
        <w:trPr>
          <w:trHeight w:hRule="exact" w:val="799"/>
        </w:trPr>
        <w:tc>
          <w:tcPr>
            <w:tcW w:w="1086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96CFB" w14:textId="77777777" w:rsidR="009E013A" w:rsidRDefault="009E013A">
            <w:pPr>
              <w:spacing w:line="260" w:lineRule="exact"/>
              <w:ind w:left="102"/>
              <w:rPr>
                <w:b/>
                <w:sz w:val="24"/>
                <w:szCs w:val="24"/>
              </w:rPr>
            </w:pPr>
          </w:p>
          <w:p w14:paraId="23669FB1" w14:textId="20388DCC" w:rsidR="00C873FE" w:rsidRDefault="009D4CF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C873FE" w14:paraId="1EDAD366" w14:textId="77777777" w:rsidTr="005F4202">
        <w:trPr>
          <w:trHeight w:hRule="exact" w:val="727"/>
        </w:trPr>
        <w:tc>
          <w:tcPr>
            <w:tcW w:w="1086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5D2CC" w14:textId="77777777" w:rsidR="00C873FE" w:rsidRDefault="00C873FE" w:rsidP="00616285">
            <w:pPr>
              <w:spacing w:before="6" w:line="180" w:lineRule="exact"/>
              <w:ind w:left="-180" w:firstLine="180"/>
              <w:rPr>
                <w:sz w:val="19"/>
                <w:szCs w:val="19"/>
              </w:rPr>
            </w:pPr>
          </w:p>
          <w:p w14:paraId="46149667" w14:textId="77777777" w:rsidR="00C873FE" w:rsidRDefault="009D4CFA">
            <w:pPr>
              <w:ind w:left="4127" w:right="4142"/>
              <w:jc w:val="center"/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SSESS</w:t>
            </w:r>
            <w:r>
              <w:rPr>
                <w:b/>
                <w:spacing w:val="-2"/>
                <w:sz w:val="28"/>
                <w:szCs w:val="28"/>
              </w:rPr>
              <w:t>M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pacing w:val="-1"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>T</w:t>
            </w:r>
          </w:p>
        </w:tc>
      </w:tr>
      <w:tr w:rsidR="00C873FE" w14:paraId="6B8B319E" w14:textId="77777777" w:rsidTr="005F4202">
        <w:trPr>
          <w:trHeight w:hRule="exact" w:val="725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CBA15" w14:textId="77777777" w:rsidR="00C873FE" w:rsidRDefault="009D4CFA">
            <w:pPr>
              <w:spacing w:before="77"/>
              <w:ind w:left="90" w:right="66" w:firstLine="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. No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  <w:tc>
          <w:tcPr>
            <w:tcW w:w="3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BA326" w14:textId="77777777" w:rsidR="00C873FE" w:rsidRDefault="009D4CFA">
            <w:pPr>
              <w:spacing w:before="79"/>
              <w:ind w:left="642" w:right="645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or</w:t>
            </w:r>
          </w:p>
          <w:p w14:paraId="7A9EDBBE" w14:textId="77777777" w:rsidR="00C873FE" w:rsidRDefault="009D4CFA">
            <w:pPr>
              <w:ind w:left="787" w:right="7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3"/>
                <w:sz w:val="24"/>
                <w:szCs w:val="24"/>
              </w:rPr>
              <w:t>s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0FA4A" w14:textId="77777777" w:rsidR="00C873FE" w:rsidRDefault="00C873FE">
            <w:pPr>
              <w:spacing w:before="19" w:line="200" w:lineRule="exact"/>
            </w:pPr>
          </w:p>
          <w:p w14:paraId="126EC2E0" w14:textId="77777777" w:rsidR="00C873FE" w:rsidRDefault="009D4CFA">
            <w:pPr>
              <w:ind w:left="29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55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6C49F" w14:textId="77777777" w:rsidR="00C873FE" w:rsidRDefault="00C873FE">
            <w:pPr>
              <w:spacing w:before="19" w:line="200" w:lineRule="exact"/>
            </w:pPr>
          </w:p>
          <w:p w14:paraId="5621D8E8" w14:textId="77777777" w:rsidR="00C873FE" w:rsidRDefault="009D4CFA">
            <w:pPr>
              <w:ind w:left="2291" w:right="23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ics</w:t>
            </w:r>
          </w:p>
        </w:tc>
      </w:tr>
      <w:tr w:rsidR="00C873FE" w14:paraId="25512A73" w14:textId="77777777" w:rsidTr="005F4202">
        <w:trPr>
          <w:trHeight w:hRule="exact" w:val="864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B6578" w14:textId="77777777" w:rsidR="00C873FE" w:rsidRDefault="00C873FE">
            <w:pPr>
              <w:spacing w:before="9" w:line="280" w:lineRule="exact"/>
              <w:rPr>
                <w:sz w:val="28"/>
                <w:szCs w:val="28"/>
              </w:rPr>
            </w:pPr>
          </w:p>
          <w:p w14:paraId="28709C2A" w14:textId="77777777" w:rsidR="00C873FE" w:rsidRDefault="009D4CFA">
            <w:pPr>
              <w:ind w:left="24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23BC7F" w14:textId="77777777" w:rsidR="00C873FE" w:rsidRDefault="009D4CFA" w:rsidP="0078729F">
            <w:pPr>
              <w:ind w:left="102" w:right="24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al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e/ 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tive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ation (03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s)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30152" w14:textId="77777777" w:rsidR="00C873FE" w:rsidRDefault="00C873FE"/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66E93" w14:textId="77777777" w:rsidR="00C873FE" w:rsidRDefault="00C873FE">
            <w:pPr>
              <w:spacing w:before="5" w:line="140" w:lineRule="exact"/>
              <w:rPr>
                <w:sz w:val="14"/>
                <w:szCs w:val="14"/>
              </w:rPr>
            </w:pPr>
          </w:p>
          <w:p w14:paraId="59DCC852" w14:textId="77777777" w:rsidR="00C873FE" w:rsidRDefault="009D4CFA">
            <w:pPr>
              <w:ind w:left="107" w:right="1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</w:t>
            </w:r>
            <w:r w:rsidR="009E01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</w:p>
          <w:p w14:paraId="05FDD4EC" w14:textId="77777777" w:rsidR="00C873FE" w:rsidRDefault="009D4CFA">
            <w:pPr>
              <w:ind w:left="665" w:right="6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(03)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E211F" w14:textId="77777777" w:rsidR="00C873FE" w:rsidRDefault="00C873FE">
            <w:pPr>
              <w:spacing w:before="5" w:line="140" w:lineRule="exact"/>
              <w:rPr>
                <w:sz w:val="14"/>
                <w:szCs w:val="14"/>
              </w:rPr>
            </w:pPr>
          </w:p>
          <w:p w14:paraId="65A995B9" w14:textId="77777777" w:rsidR="00C873FE" w:rsidRDefault="009D4CFA">
            <w:pPr>
              <w:ind w:left="455" w:right="4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rage</w:t>
            </w:r>
          </w:p>
          <w:p w14:paraId="35E1D6F7" w14:textId="77777777" w:rsidR="00C873FE" w:rsidRDefault="009D4CFA">
            <w:pPr>
              <w:ind w:left="664" w:right="6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(02)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085C4" w14:textId="77777777" w:rsidR="00C873FE" w:rsidRDefault="00C873FE">
            <w:pPr>
              <w:spacing w:before="5" w:line="140" w:lineRule="exact"/>
              <w:rPr>
                <w:sz w:val="14"/>
                <w:szCs w:val="14"/>
              </w:rPr>
            </w:pPr>
          </w:p>
          <w:p w14:paraId="13188759" w14:textId="77777777" w:rsidR="00C873FE" w:rsidRDefault="009D4CFA">
            <w:pPr>
              <w:ind w:left="107" w:right="131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low A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rage</w:t>
            </w:r>
          </w:p>
          <w:p w14:paraId="2F0D1E53" w14:textId="77777777" w:rsidR="00C873FE" w:rsidRDefault="009D4CFA">
            <w:pPr>
              <w:ind w:left="664" w:right="6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(01)</w:t>
            </w:r>
          </w:p>
        </w:tc>
      </w:tr>
      <w:tr w:rsidR="00C873FE" w14:paraId="0360E905" w14:textId="77777777" w:rsidTr="005F4202">
        <w:trPr>
          <w:trHeight w:hRule="exact" w:val="636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63E84" w14:textId="77777777" w:rsidR="00C873FE" w:rsidRDefault="00C873FE">
            <w:pPr>
              <w:spacing w:before="3" w:line="160" w:lineRule="exact"/>
              <w:rPr>
                <w:sz w:val="17"/>
                <w:szCs w:val="17"/>
              </w:rPr>
            </w:pPr>
          </w:p>
          <w:p w14:paraId="77292564" w14:textId="77777777" w:rsidR="00C873FE" w:rsidRDefault="009D4CFA">
            <w:pPr>
              <w:ind w:left="24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8C6C90" w14:textId="77777777" w:rsidR="00C873FE" w:rsidRDefault="009D4CFA" w:rsidP="0078729F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t</w:t>
            </w:r>
            <w:r w:rsidR="009E013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ion</w:t>
            </w:r>
            <w:r w:rsidR="0078729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(02 </w:t>
            </w:r>
            <w:r>
              <w:rPr>
                <w:b/>
                <w:spacing w:val="-2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s)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D6DE9" w14:textId="77777777" w:rsidR="00C873FE" w:rsidRDefault="00C873FE"/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E53D2" w14:textId="77777777" w:rsidR="00C873FE" w:rsidRDefault="009D4CFA">
            <w:pPr>
              <w:spacing w:before="31"/>
              <w:ind w:left="107" w:right="1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</w:t>
            </w:r>
            <w:r w:rsidR="009E01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</w:p>
          <w:p w14:paraId="67426BE7" w14:textId="77777777" w:rsidR="00C873FE" w:rsidRDefault="009D4CFA">
            <w:pPr>
              <w:ind w:left="665" w:right="692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02)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25F85" w14:textId="77777777" w:rsidR="00C873FE" w:rsidRDefault="009D4CFA">
            <w:pPr>
              <w:spacing w:before="31"/>
              <w:ind w:left="455" w:right="4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rage</w:t>
            </w:r>
          </w:p>
          <w:p w14:paraId="79877304" w14:textId="77777777" w:rsidR="00C873FE" w:rsidRDefault="009D4CFA">
            <w:pPr>
              <w:ind w:left="664" w:right="6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(01)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44A7A" w14:textId="77777777" w:rsidR="00C873FE" w:rsidRDefault="009D4CFA">
            <w:pPr>
              <w:spacing w:before="31"/>
              <w:ind w:left="106" w:right="13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low A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rage</w:t>
            </w:r>
          </w:p>
          <w:p w14:paraId="28BA050F" w14:textId="77777777" w:rsidR="00C873FE" w:rsidRDefault="009D4CFA">
            <w:pPr>
              <w:ind w:left="664" w:right="693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00)</w:t>
            </w:r>
          </w:p>
        </w:tc>
      </w:tr>
      <w:tr w:rsidR="00C873FE" w14:paraId="1E1D54BB" w14:textId="77777777" w:rsidTr="005F4202">
        <w:trPr>
          <w:trHeight w:hRule="exact" w:val="663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80CC1" w14:textId="77777777" w:rsidR="00C873FE" w:rsidRDefault="00C873FE">
            <w:pPr>
              <w:spacing w:before="8" w:line="180" w:lineRule="exact"/>
              <w:rPr>
                <w:sz w:val="18"/>
                <w:szCs w:val="18"/>
              </w:rPr>
            </w:pPr>
          </w:p>
          <w:p w14:paraId="766E1AD5" w14:textId="77777777" w:rsidR="00C873FE" w:rsidRDefault="009D4CFA">
            <w:pPr>
              <w:ind w:left="24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084B98" w14:textId="77777777" w:rsidR="00C873FE" w:rsidRDefault="009D4CFA" w:rsidP="0078729F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stan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 w:rsidR="0078729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(03 </w:t>
            </w:r>
            <w:r>
              <w:rPr>
                <w:b/>
                <w:spacing w:val="-2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s)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90DEA" w14:textId="77777777" w:rsidR="00C873FE" w:rsidRDefault="00C873FE"/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7A20C" w14:textId="77777777" w:rsidR="00C873FE" w:rsidRDefault="009D4CFA">
            <w:pPr>
              <w:spacing w:before="44"/>
              <w:ind w:left="107" w:right="1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</w:t>
            </w:r>
            <w:r w:rsidR="009E01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</w:p>
          <w:p w14:paraId="3100909C" w14:textId="77777777" w:rsidR="00C873FE" w:rsidRDefault="009D4CFA">
            <w:pPr>
              <w:ind w:left="665" w:right="6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(03)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79E0" w14:textId="77777777" w:rsidR="00C873FE" w:rsidRDefault="009D4CFA">
            <w:pPr>
              <w:spacing w:before="44"/>
              <w:ind w:left="455" w:right="4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rage</w:t>
            </w:r>
          </w:p>
          <w:p w14:paraId="292871F9" w14:textId="77777777" w:rsidR="00C873FE" w:rsidRDefault="009D4CFA">
            <w:pPr>
              <w:ind w:left="664" w:right="6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(02)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93101" w14:textId="77777777" w:rsidR="00C873FE" w:rsidRDefault="009D4CFA">
            <w:pPr>
              <w:spacing w:before="44"/>
              <w:ind w:left="106" w:right="13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low A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rage</w:t>
            </w:r>
          </w:p>
          <w:p w14:paraId="68C9BB24" w14:textId="77777777" w:rsidR="00C873FE" w:rsidRDefault="009D4CFA">
            <w:pPr>
              <w:ind w:left="664" w:right="6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(01)</w:t>
            </w:r>
          </w:p>
        </w:tc>
      </w:tr>
      <w:tr w:rsidR="00C873FE" w14:paraId="53344F03" w14:textId="77777777" w:rsidTr="005F4202">
        <w:trPr>
          <w:trHeight w:hRule="exact" w:val="1114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85F0D" w14:textId="77777777" w:rsidR="00C873FE" w:rsidRDefault="00C873FE">
            <w:pPr>
              <w:spacing w:line="140" w:lineRule="exact"/>
              <w:rPr>
                <w:sz w:val="15"/>
                <w:szCs w:val="15"/>
              </w:rPr>
            </w:pPr>
          </w:p>
          <w:p w14:paraId="01735CC1" w14:textId="77777777" w:rsidR="00C873FE" w:rsidRDefault="00C873FE">
            <w:pPr>
              <w:spacing w:line="200" w:lineRule="exact"/>
            </w:pPr>
          </w:p>
          <w:p w14:paraId="41BA0239" w14:textId="77777777" w:rsidR="00C873FE" w:rsidRDefault="00C873FE">
            <w:pPr>
              <w:spacing w:line="200" w:lineRule="exact"/>
            </w:pPr>
          </w:p>
          <w:p w14:paraId="17F421B2" w14:textId="77777777" w:rsidR="00C873FE" w:rsidRDefault="009D4CFA">
            <w:pPr>
              <w:ind w:left="24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BD7891" w14:textId="77777777" w:rsidR="00C873FE" w:rsidRDefault="009D4CFA" w:rsidP="0078729F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lari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y in</w:t>
            </w:r>
            <w:r>
              <w:rPr>
                <w:b/>
                <w:spacing w:val="1"/>
                <w:sz w:val="24"/>
                <w:szCs w:val="24"/>
              </w:rPr>
              <w:t xml:space="preserve"> Sub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is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2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n</w:t>
            </w:r>
          </w:p>
          <w:p w14:paraId="7EC7106A" w14:textId="77777777" w:rsidR="00C873FE" w:rsidRDefault="009D4CFA" w:rsidP="0078729F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(02 </w:t>
            </w:r>
            <w:r>
              <w:rPr>
                <w:b/>
                <w:spacing w:val="-2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s)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DA620" w14:textId="77777777" w:rsidR="00C873FE" w:rsidRDefault="00C873FE"/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AD798" w14:textId="77777777" w:rsidR="00C873FE" w:rsidRDefault="00C873FE">
            <w:pPr>
              <w:spacing w:line="200" w:lineRule="exact"/>
            </w:pPr>
          </w:p>
          <w:p w14:paraId="76DD9E02" w14:textId="77777777" w:rsidR="00C873FE" w:rsidRDefault="00C873FE">
            <w:pPr>
              <w:spacing w:before="9" w:line="200" w:lineRule="exact"/>
            </w:pPr>
          </w:p>
          <w:p w14:paraId="2F03B0FB" w14:textId="77777777" w:rsidR="00C873FE" w:rsidRDefault="009D4CFA" w:rsidP="0078729F">
            <w:pPr>
              <w:tabs>
                <w:tab w:val="left" w:pos="1594"/>
                <w:tab w:val="left" w:pos="1684"/>
              </w:tabs>
              <w:ind w:left="244" w:right="2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 w:rsidR="007872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78729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96992" w14:textId="77777777" w:rsidR="00C873FE" w:rsidRDefault="009D4CFA" w:rsidP="0078729F">
            <w:pPr>
              <w:spacing w:line="260" w:lineRule="exact"/>
              <w:ind w:left="652" w:right="204"/>
              <w:jc w:val="center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 w:rsidR="007872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(01)</w:t>
            </w:r>
          </w:p>
          <w:p w14:paraId="6D43DE74" w14:textId="77777777" w:rsidR="00C873FE" w:rsidRDefault="009D4CFA">
            <w:pPr>
              <w:ind w:left="115" w:right="139" w:hang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(≤ 2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ks 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 w:rsidR="009E01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 of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l)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9EEDE" w14:textId="77777777" w:rsidR="00C873FE" w:rsidRDefault="009D4CFA" w:rsidP="0078729F">
            <w:pPr>
              <w:spacing w:line="260" w:lineRule="exact"/>
              <w:ind w:left="156" w:right="6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 w:rsidR="009E013A"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 w:rsidR="007872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(00)</w:t>
            </w:r>
          </w:p>
          <w:p w14:paraId="7B0D95AF" w14:textId="77777777" w:rsidR="00C873FE" w:rsidRDefault="009D4CFA">
            <w:pPr>
              <w:ind w:left="115" w:right="139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(&gt;2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ks 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 w:rsidR="009E01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 of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l)</w:t>
            </w:r>
          </w:p>
        </w:tc>
      </w:tr>
      <w:tr w:rsidR="00C873FE" w14:paraId="4D448D07" w14:textId="77777777" w:rsidTr="005F4202">
        <w:trPr>
          <w:trHeight w:hRule="exact" w:val="808"/>
        </w:trPr>
        <w:tc>
          <w:tcPr>
            <w:tcW w:w="1086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C80A6C" w14:textId="77777777" w:rsidR="00C873FE" w:rsidRDefault="009D4CFA" w:rsidP="004069C7">
            <w:pPr>
              <w:spacing w:before="58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 (10</w:t>
            </w:r>
            <w:r>
              <w:rPr>
                <w:b/>
                <w:spacing w:val="-1"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C873FE" w14:paraId="78ED07A2" w14:textId="77777777" w:rsidTr="005F4202">
        <w:trPr>
          <w:trHeight w:hRule="exact" w:val="988"/>
        </w:trPr>
        <w:tc>
          <w:tcPr>
            <w:tcW w:w="1086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E31D6F" w14:textId="77777777" w:rsidR="00C873FE" w:rsidRDefault="009D4CFA" w:rsidP="009E013A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’s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atur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 w:rsidR="009E013A">
              <w:rPr>
                <w:b/>
                <w:spacing w:val="-1"/>
                <w:sz w:val="24"/>
                <w:szCs w:val="24"/>
              </w:rPr>
              <w:t xml:space="preserve"> with Date</w:t>
            </w:r>
            <w:r>
              <w:rPr>
                <w:b/>
                <w:sz w:val="24"/>
                <w:szCs w:val="24"/>
              </w:rPr>
              <w:t xml:space="preserve">:                                                                 </w:t>
            </w:r>
          </w:p>
        </w:tc>
      </w:tr>
    </w:tbl>
    <w:p w14:paraId="384AC9AA" w14:textId="77777777" w:rsidR="009D4CFA" w:rsidRDefault="009D4CFA"/>
    <w:p w14:paraId="5190C774" w14:textId="77777777" w:rsidR="00333458" w:rsidRDefault="00333458"/>
    <w:p w14:paraId="3A407F1D" w14:textId="77777777" w:rsidR="00333458" w:rsidRDefault="00333458"/>
    <w:p w14:paraId="57594A6F" w14:textId="77777777" w:rsidR="00333458" w:rsidRDefault="00333458"/>
    <w:p w14:paraId="1789686E" w14:textId="77777777" w:rsidR="00333458" w:rsidRDefault="00333458"/>
    <w:p w14:paraId="0D781137" w14:textId="77777777" w:rsidR="00333458" w:rsidRDefault="00333458"/>
    <w:p w14:paraId="523928DF" w14:textId="77777777" w:rsidR="00333458" w:rsidRDefault="00333458"/>
    <w:p w14:paraId="72B05689" w14:textId="77777777" w:rsidR="00333458" w:rsidRDefault="00333458"/>
    <w:sectPr w:rsidR="00333458" w:rsidSect="005F4202">
      <w:type w:val="continuous"/>
      <w:pgSz w:w="11907" w:h="16839" w:code="9"/>
      <w:pgMar w:top="860" w:right="480" w:bottom="280" w:left="13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F2650"/>
    <w:multiLevelType w:val="multilevel"/>
    <w:tmpl w:val="1F0209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FE"/>
    <w:rsid w:val="001049D7"/>
    <w:rsid w:val="00251BA2"/>
    <w:rsid w:val="002E2D3D"/>
    <w:rsid w:val="00312CF1"/>
    <w:rsid w:val="00333458"/>
    <w:rsid w:val="003A4306"/>
    <w:rsid w:val="004069C7"/>
    <w:rsid w:val="005E3F77"/>
    <w:rsid w:val="005F4202"/>
    <w:rsid w:val="00616285"/>
    <w:rsid w:val="00687498"/>
    <w:rsid w:val="006F04C0"/>
    <w:rsid w:val="0078618D"/>
    <w:rsid w:val="0078729F"/>
    <w:rsid w:val="00787313"/>
    <w:rsid w:val="008243D7"/>
    <w:rsid w:val="00874AC1"/>
    <w:rsid w:val="008E05AD"/>
    <w:rsid w:val="00905263"/>
    <w:rsid w:val="00923937"/>
    <w:rsid w:val="009D4CFA"/>
    <w:rsid w:val="009E013A"/>
    <w:rsid w:val="00AB6BAF"/>
    <w:rsid w:val="00AD7188"/>
    <w:rsid w:val="00C873FE"/>
    <w:rsid w:val="00D3058A"/>
    <w:rsid w:val="00D77C88"/>
    <w:rsid w:val="00D91679"/>
    <w:rsid w:val="00DC1D6C"/>
    <w:rsid w:val="00EA7971"/>
    <w:rsid w:val="00EE08FD"/>
    <w:rsid w:val="00EE5A80"/>
    <w:rsid w:val="00F2540A"/>
    <w:rsid w:val="00F570EB"/>
    <w:rsid w:val="00F64F98"/>
    <w:rsid w:val="00FF0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990E"/>
  <w15:docId w15:val="{C17C3D91-85DA-47B0-955E-A84B773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F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F24F67D86DE48AE2C364E41E13384" ma:contentTypeVersion="0" ma:contentTypeDescription="Create a new document." ma:contentTypeScope="" ma:versionID="255dfec686d3ea71a57158302cfeff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5D890B-0A47-4147-B012-AED1848076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E08362-B503-4EAC-A873-6DDED746B4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F6FA4-643D-4576-B1F6-8FC09E7F7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cp:lastPrinted>2022-09-08T00:08:00Z</cp:lastPrinted>
  <dcterms:created xsi:type="dcterms:W3CDTF">2022-02-10T01:47:00Z</dcterms:created>
  <dcterms:modified xsi:type="dcterms:W3CDTF">2022-09-08T00:10:00Z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0x010100F39F24F67D86DE48AE2C364E41E13384</vt:lpwstr>
  </property>
</Properties>
</file>